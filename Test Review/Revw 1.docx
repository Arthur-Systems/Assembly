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681" w:rsidRPr="00A4106C" w:rsidRDefault="00E62A39" w:rsidP="00A410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106C">
        <w:rPr>
          <w:rFonts w:ascii="Times New Roman" w:hAnsi="Times New Roman" w:cs="Times New Roman"/>
          <w:b/>
          <w:sz w:val="40"/>
          <w:szCs w:val="40"/>
        </w:rPr>
        <w:t>Review for Ex</w:t>
      </w:r>
      <w:bookmarkStart w:id="0" w:name="_GoBack"/>
      <w:bookmarkEnd w:id="0"/>
      <w:r w:rsidRPr="00A4106C">
        <w:rPr>
          <w:rFonts w:ascii="Times New Roman" w:hAnsi="Times New Roman" w:cs="Times New Roman"/>
          <w:b/>
          <w:sz w:val="40"/>
          <w:szCs w:val="40"/>
        </w:rPr>
        <w:t>am</w:t>
      </w:r>
      <w:r w:rsidR="007A6681" w:rsidRPr="00A4106C">
        <w:rPr>
          <w:rFonts w:ascii="Times New Roman" w:hAnsi="Times New Roman" w:cs="Times New Roman"/>
          <w:b/>
          <w:sz w:val="40"/>
          <w:szCs w:val="40"/>
        </w:rPr>
        <w:t xml:space="preserve"> over </w:t>
      </w:r>
      <w:r w:rsidR="007A6681" w:rsidRPr="00A4106C">
        <w:rPr>
          <w:rFonts w:ascii="Times New Roman" w:hAnsi="Times New Roman" w:cs="Times New Roman"/>
          <w:b/>
          <w:sz w:val="40"/>
          <w:szCs w:val="40"/>
        </w:rPr>
        <w:t>Chapter 1</w:t>
      </w:r>
    </w:p>
    <w:p w:rsidR="007A6681" w:rsidRDefault="007A6681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</w:p>
    <w:p w:rsidR="00803999" w:rsidRDefault="007A6681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</w:t>
      </w:r>
    </w:p>
    <w:p w:rsidR="00BC4357" w:rsidRDefault="00BC4357" w:rsidP="00BC4357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Know that the type of data is not in the hardware</w:t>
      </w:r>
    </w:p>
    <w:p w:rsidR="00BC4357" w:rsidRDefault="00BC4357" w:rsidP="00BC4357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</w:t>
      </w:r>
      <w:r>
        <w:rPr>
          <w:rFonts w:ascii="Times New Roman" w:hAnsi="Times New Roman" w:cs="Times New Roman"/>
        </w:rPr>
        <w:t>t’s in the programmer’s interpretation of that data</w:t>
      </w:r>
    </w:p>
    <w:p w:rsidR="00BC4357" w:rsidRDefault="00BC4357" w:rsidP="00BC4357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Know that, f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om a programmer’s viewpoint, storage is the same, no matter where it is</w:t>
      </w:r>
    </w:p>
    <w:p w:rsidR="00BC4357" w:rsidRDefault="00BC4357" w:rsidP="00BC4357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It’s a sequence of bytes</w:t>
      </w:r>
    </w:p>
    <w:p w:rsidR="00BC4357" w:rsidRDefault="00BC4357" w:rsidP="00BC4357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 first byte is 0, the next is 1, etc.</w:t>
      </w:r>
    </w:p>
    <w:p w:rsidR="007E0242" w:rsidRDefault="007E0242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Memory </w:t>
      </w:r>
      <w:r w:rsidR="007A6681"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RAM</w:t>
      </w:r>
      <w:r w:rsidR="007A6681">
        <w:rPr>
          <w:rFonts w:ascii="Times New Roman" w:hAnsi="Times New Roman" w:cs="Times New Roman"/>
        </w:rPr>
        <w:t>)  Know</w:t>
      </w:r>
      <w:proofErr w:type="gramEnd"/>
      <w:r w:rsidR="007A6681">
        <w:rPr>
          <w:rFonts w:ascii="Times New Roman" w:hAnsi="Times New Roman" w:cs="Times New Roman"/>
        </w:rPr>
        <w:t xml:space="preserve"> these facts</w:t>
      </w:r>
    </w:p>
    <w:p w:rsidR="002A7E90" w:rsidRDefault="007E0242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On a</w:t>
      </w:r>
      <w:r w:rsidR="007A6681">
        <w:rPr>
          <w:rFonts w:ascii="Times New Roman" w:hAnsi="Times New Roman" w:cs="Times New Roman"/>
        </w:rPr>
        <w:t>n Intel-based</w:t>
      </w:r>
      <w:r>
        <w:rPr>
          <w:rFonts w:ascii="Times New Roman" w:hAnsi="Times New Roman" w:cs="Times New Roman"/>
        </w:rPr>
        <w:t xml:space="preserve"> PC</w:t>
      </w:r>
    </w:p>
    <w:p w:rsidR="007A6681" w:rsidRDefault="007A6681" w:rsidP="007A6681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</w:t>
      </w:r>
      <w:r>
        <w:rPr>
          <w:rFonts w:ascii="Times New Roman" w:hAnsi="Times New Roman" w:cs="Times New Roman"/>
        </w:rPr>
        <w:t>emory is measured in bytes</w:t>
      </w:r>
    </w:p>
    <w:p w:rsidR="002A7E90" w:rsidRDefault="002A7E90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 byte is 8 bits</w:t>
      </w:r>
    </w:p>
    <w:p w:rsidR="002A7E90" w:rsidRDefault="002A7E90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A6681">
        <w:rPr>
          <w:rFonts w:ascii="Times New Roman" w:hAnsi="Times New Roman" w:cs="Times New Roman"/>
        </w:rPr>
        <w:t>A</w:t>
      </w:r>
      <w:r w:rsidR="007E0242">
        <w:rPr>
          <w:rFonts w:ascii="Times New Roman" w:hAnsi="Times New Roman" w:cs="Times New Roman"/>
        </w:rPr>
        <w:t xml:space="preserve"> word is two bytes</w:t>
      </w:r>
    </w:p>
    <w:p w:rsidR="002A7E90" w:rsidRDefault="002A7E90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A6681">
        <w:rPr>
          <w:rFonts w:ascii="Times New Roman" w:hAnsi="Times New Roman" w:cs="Times New Roman"/>
        </w:rPr>
        <w:t xml:space="preserve">A </w:t>
      </w:r>
      <w:r w:rsidR="007E0242">
        <w:rPr>
          <w:rFonts w:ascii="Times New Roman" w:hAnsi="Times New Roman" w:cs="Times New Roman"/>
        </w:rPr>
        <w:t xml:space="preserve">doubleword is 4 bytes </w:t>
      </w:r>
      <w:r>
        <w:rPr>
          <w:rFonts w:ascii="Times New Roman" w:hAnsi="Times New Roman" w:cs="Times New Roman"/>
        </w:rPr>
        <w:t>(</w:t>
      </w:r>
      <w:r w:rsidR="007E0242">
        <w:rPr>
          <w:rFonts w:ascii="Times New Roman" w:hAnsi="Times New Roman" w:cs="Times New Roman"/>
        </w:rPr>
        <w:t>two words)</w:t>
      </w:r>
    </w:p>
    <w:p w:rsidR="007E0242" w:rsidRDefault="002A7E90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A6681">
        <w:rPr>
          <w:rFonts w:ascii="Times New Roman" w:hAnsi="Times New Roman" w:cs="Times New Roman"/>
        </w:rPr>
        <w:t xml:space="preserve">A </w:t>
      </w:r>
      <w:r w:rsidR="007E0242">
        <w:rPr>
          <w:rFonts w:ascii="Times New Roman" w:hAnsi="Times New Roman" w:cs="Times New Roman"/>
        </w:rPr>
        <w:t>quadword is 8 bytes (four words)</w:t>
      </w:r>
    </w:p>
    <w:p w:rsidR="007E0242" w:rsidRDefault="007A6681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E0242">
        <w:rPr>
          <w:rFonts w:ascii="Times New Roman" w:hAnsi="Times New Roman" w:cs="Times New Roman"/>
        </w:rPr>
        <w:tab/>
        <w:t>Endian-ness</w:t>
      </w:r>
    </w:p>
    <w:p w:rsidR="007A6681" w:rsidRDefault="002A7E90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A66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A6681">
        <w:rPr>
          <w:rFonts w:ascii="Times New Roman" w:hAnsi="Times New Roman" w:cs="Times New Roman"/>
        </w:rPr>
        <w:t>Know what little-endian and big-endian mean</w:t>
      </w:r>
    </w:p>
    <w:p w:rsidR="007A6681" w:rsidRDefault="007A6681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given an address, and told what endian-ness a machine has, be able to interpret the data</w:t>
      </w:r>
    </w:p>
    <w:p w:rsidR="00803999" w:rsidRDefault="00D252A5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03AB8">
        <w:rPr>
          <w:rFonts w:ascii="Times New Roman" w:hAnsi="Times New Roman" w:cs="Times New Roman"/>
        </w:rPr>
        <w:tab/>
        <w:t>Number of bits to store a number</w:t>
      </w:r>
    </w:p>
    <w:p w:rsidR="00B03AB8" w:rsidRDefault="00B03AB8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252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A6681">
        <w:rPr>
          <w:rFonts w:ascii="Times New Roman" w:hAnsi="Times New Roman" w:cs="Times New Roman"/>
        </w:rPr>
        <w:t xml:space="preserve">Know the range of numbers that can be stored in n bits if </w:t>
      </w:r>
      <w:r w:rsidR="00822D22">
        <w:rPr>
          <w:rFonts w:ascii="Times New Roman" w:hAnsi="Times New Roman" w:cs="Times New Roman"/>
        </w:rPr>
        <w:t xml:space="preserve">the data is </w:t>
      </w:r>
      <w:r w:rsidR="007A6681">
        <w:rPr>
          <w:rFonts w:ascii="Times New Roman" w:hAnsi="Times New Roman" w:cs="Times New Roman"/>
        </w:rPr>
        <w:t>signed or unsigned</w:t>
      </w:r>
    </w:p>
    <w:p w:rsidR="00822D22" w:rsidRDefault="00822D22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CPU</w:t>
      </w:r>
    </w:p>
    <w:p w:rsidR="00822D22" w:rsidRDefault="00822D22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Know the things inside the CPU chip:  what they are and</w:t>
      </w:r>
      <w:r w:rsidR="007470BB">
        <w:rPr>
          <w:rFonts w:ascii="Times New Roman" w:hAnsi="Times New Roman" w:cs="Times New Roman"/>
        </w:rPr>
        <w:t>/or</w:t>
      </w:r>
      <w:r>
        <w:rPr>
          <w:rFonts w:ascii="Times New Roman" w:hAnsi="Times New Roman" w:cs="Times New Roman"/>
        </w:rPr>
        <w:t xml:space="preserve"> what they are used for</w:t>
      </w:r>
    </w:p>
    <w:p w:rsidR="00822D22" w:rsidRDefault="00822D22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There are registers, cache, the ALU, the CU</w:t>
      </w:r>
    </w:p>
    <w:p w:rsidR="00F6131B" w:rsidRDefault="00F6131B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Know what an interrupt is</w:t>
      </w:r>
    </w:p>
    <w:p w:rsidR="00F6131B" w:rsidRDefault="00F6131B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Know why we use interrupts</w:t>
      </w:r>
    </w:p>
    <w:p w:rsidR="00231600" w:rsidRDefault="00231600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</w:p>
    <w:p w:rsidR="00BC4357" w:rsidRDefault="00BC4357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operating system</w:t>
      </w:r>
    </w:p>
    <w:p w:rsidR="00BC4357" w:rsidRDefault="00BC4357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Know that the operating system is software</w:t>
      </w:r>
    </w:p>
    <w:p w:rsidR="00BC4357" w:rsidRDefault="00BC4357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 controls everything that happens while the computer is running</w:t>
      </w:r>
    </w:p>
    <w:p w:rsidR="00BC4357" w:rsidRDefault="00BC4357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It controls resources</w:t>
      </w:r>
    </w:p>
    <w:p w:rsidR="00BC4357" w:rsidRDefault="00BC4357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It </w:t>
      </w:r>
      <w:r w:rsidR="008A62A9">
        <w:rPr>
          <w:rFonts w:ascii="Times New Roman" w:hAnsi="Times New Roman" w:cs="Times New Roman"/>
        </w:rPr>
        <w:t>manages</w:t>
      </w:r>
      <w:r>
        <w:rPr>
          <w:rFonts w:ascii="Times New Roman" w:hAnsi="Times New Roman" w:cs="Times New Roman"/>
        </w:rPr>
        <w:t xml:space="preserve"> memory</w:t>
      </w:r>
      <w:r w:rsidR="008A62A9">
        <w:rPr>
          <w:rFonts w:ascii="Times New Roman" w:hAnsi="Times New Roman" w:cs="Times New Roman"/>
        </w:rPr>
        <w:t>, allocating and returning it</w:t>
      </w:r>
    </w:p>
    <w:p w:rsidR="008A62A9" w:rsidRDefault="008A62A9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It manages where programs are in memory and which resources they get</w:t>
      </w:r>
    </w:p>
    <w:p w:rsidR="00BC4357" w:rsidRDefault="00BC4357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It monitors the mouse and the keyboard</w:t>
      </w:r>
    </w:p>
    <w:p w:rsidR="00A539FF" w:rsidRDefault="00A539FF" w:rsidP="00A539FF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It </w:t>
      </w:r>
      <w:r>
        <w:rPr>
          <w:rFonts w:ascii="Times New Roman" w:hAnsi="Times New Roman" w:cs="Times New Roman"/>
        </w:rPr>
        <w:t xml:space="preserve">manages </w:t>
      </w:r>
      <w:r>
        <w:rPr>
          <w:rFonts w:ascii="Times New Roman" w:hAnsi="Times New Roman" w:cs="Times New Roman"/>
        </w:rPr>
        <w:t>files in secondary storage (a flash drive, a hard drive)</w:t>
      </w:r>
    </w:p>
    <w:p w:rsidR="00A539FF" w:rsidRDefault="00A539FF" w:rsidP="00A539FF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It knows how a device is formatted</w:t>
      </w:r>
    </w:p>
    <w:p w:rsidR="00780B18" w:rsidRDefault="00A539FF" w:rsidP="00A539FF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 xml:space="preserve">knows </w:t>
      </w:r>
      <w:r w:rsidR="00780B18">
        <w:rPr>
          <w:rFonts w:ascii="Times New Roman" w:hAnsi="Times New Roman" w:cs="Times New Roman"/>
        </w:rPr>
        <w:t xml:space="preserve">about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controls how files are stored</w:t>
      </w:r>
    </w:p>
    <w:p w:rsidR="00A539FF" w:rsidRDefault="00780B18" w:rsidP="00A539FF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It can </w:t>
      </w:r>
      <w:r w:rsidR="00A539FF">
        <w:rPr>
          <w:rFonts w:ascii="Times New Roman" w:hAnsi="Times New Roman" w:cs="Times New Roman"/>
        </w:rPr>
        <w:t>creat</w:t>
      </w:r>
      <w:r>
        <w:rPr>
          <w:rFonts w:ascii="Times New Roman" w:hAnsi="Times New Roman" w:cs="Times New Roman"/>
        </w:rPr>
        <w:t xml:space="preserve">e, </w:t>
      </w:r>
      <w:r w:rsidR="00A539FF">
        <w:rPr>
          <w:rFonts w:ascii="Times New Roman" w:hAnsi="Times New Roman" w:cs="Times New Roman"/>
        </w:rPr>
        <w:t>updat</w:t>
      </w:r>
      <w:r>
        <w:rPr>
          <w:rFonts w:ascii="Times New Roman" w:hAnsi="Times New Roman" w:cs="Times New Roman"/>
        </w:rPr>
        <w:t xml:space="preserve">e, </w:t>
      </w:r>
      <w:r w:rsidR="00A539FF">
        <w:rPr>
          <w:rFonts w:ascii="Times New Roman" w:hAnsi="Times New Roman" w:cs="Times New Roman"/>
        </w:rPr>
        <w:t>renam</w:t>
      </w:r>
      <w:r>
        <w:rPr>
          <w:rFonts w:ascii="Times New Roman" w:hAnsi="Times New Roman" w:cs="Times New Roman"/>
        </w:rPr>
        <w:t xml:space="preserve">e, and </w:t>
      </w:r>
      <w:r w:rsidR="00A539FF">
        <w:rPr>
          <w:rFonts w:ascii="Times New Roman" w:hAnsi="Times New Roman" w:cs="Times New Roman"/>
        </w:rPr>
        <w:t>eras</w:t>
      </w:r>
      <w:r>
        <w:rPr>
          <w:rFonts w:ascii="Times New Roman" w:hAnsi="Times New Roman" w:cs="Times New Roman"/>
        </w:rPr>
        <w:t>e files</w:t>
      </w:r>
    </w:p>
    <w:p w:rsidR="00A539FF" w:rsidRDefault="00A539FF" w:rsidP="0027279C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several programs are running, it manages them</w:t>
      </w:r>
    </w:p>
    <w:p w:rsidR="00EF2896" w:rsidRDefault="00EF2896" w:rsidP="0027279C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connected to the internet, it manages communication with the internet</w:t>
      </w:r>
    </w:p>
    <w:p w:rsidR="00A539FF" w:rsidRDefault="00A539FF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</w:p>
    <w:p w:rsidR="00B11F44" w:rsidRDefault="00A7710F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76502C">
        <w:rPr>
          <w:rFonts w:ascii="Times New Roman" w:hAnsi="Times New Roman" w:cs="Times New Roman"/>
        </w:rPr>
        <w:t>ab activiti</w:t>
      </w:r>
      <w:r w:rsidR="00F6131B">
        <w:rPr>
          <w:rFonts w:ascii="Times New Roman" w:hAnsi="Times New Roman" w:cs="Times New Roman"/>
        </w:rPr>
        <w:t>es</w:t>
      </w:r>
    </w:p>
    <w:p w:rsidR="0076502C" w:rsidRDefault="0076502C" w:rsidP="0076502C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710F">
        <w:rPr>
          <w:rFonts w:ascii="Times New Roman" w:hAnsi="Times New Roman" w:cs="Times New Roman"/>
        </w:rPr>
        <w:t>Be able to c</w:t>
      </w:r>
      <w:r>
        <w:rPr>
          <w:rFonts w:ascii="Times New Roman" w:hAnsi="Times New Roman" w:cs="Times New Roman"/>
        </w:rPr>
        <w:t>onver</w:t>
      </w:r>
      <w:r w:rsidR="00A7710F">
        <w:rPr>
          <w:rFonts w:ascii="Times New Roman" w:hAnsi="Times New Roman" w:cs="Times New Roman"/>
        </w:rPr>
        <w:t>t numbers</w:t>
      </w:r>
      <w:r>
        <w:rPr>
          <w:rFonts w:ascii="Times New Roman" w:hAnsi="Times New Roman" w:cs="Times New Roman"/>
        </w:rPr>
        <w:t xml:space="preserve"> between bases</w:t>
      </w:r>
    </w:p>
    <w:p w:rsidR="00A7710F" w:rsidRDefault="00A7710F" w:rsidP="0076502C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Decimal </w:t>
      </w:r>
      <w:bookmarkStart w:id="1" w:name="_Hlk11877280"/>
      <w:r>
        <w:rPr>
          <w:rFonts w:ascii="Times New Roman" w:hAnsi="Times New Roman" w:cs="Times New Roman"/>
        </w:rPr>
        <w:t>↔</w:t>
      </w:r>
      <w:bookmarkEnd w:id="1"/>
      <w:r>
        <w:rPr>
          <w:rFonts w:ascii="Times New Roman" w:hAnsi="Times New Roman" w:cs="Times New Roman"/>
        </w:rPr>
        <w:t xml:space="preserve"> Hexadecimal ↔ Binary ↔ Decimal</w:t>
      </w:r>
    </w:p>
    <w:p w:rsidR="0076502C" w:rsidRDefault="0076502C" w:rsidP="0076502C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710F">
        <w:rPr>
          <w:rFonts w:ascii="Times New Roman" w:hAnsi="Times New Roman" w:cs="Times New Roman"/>
        </w:rPr>
        <w:t>Be able to convert a number to</w:t>
      </w:r>
      <w:r>
        <w:rPr>
          <w:rFonts w:ascii="Times New Roman" w:hAnsi="Times New Roman" w:cs="Times New Roman"/>
        </w:rPr>
        <w:t xml:space="preserve"> 2’s complement</w:t>
      </w:r>
    </w:p>
    <w:p w:rsidR="00A7710F" w:rsidRDefault="00A7710F" w:rsidP="0076502C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 able to do math with positive and negative numbers</w:t>
      </w:r>
    </w:p>
    <w:p w:rsidR="007F744B" w:rsidRDefault="007F744B" w:rsidP="0076502C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 course, the basic math to know is binary addition</w:t>
      </w:r>
    </w:p>
    <w:p w:rsidR="00A4251D" w:rsidRDefault="00A4251D" w:rsidP="00803999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 w:cs="Times New Roman"/>
        </w:rPr>
      </w:pPr>
    </w:p>
    <w:sectPr w:rsidR="00A4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99"/>
    <w:rsid w:val="00231600"/>
    <w:rsid w:val="00256F4D"/>
    <w:rsid w:val="0027279C"/>
    <w:rsid w:val="002A7E90"/>
    <w:rsid w:val="003C259F"/>
    <w:rsid w:val="004C3110"/>
    <w:rsid w:val="00572354"/>
    <w:rsid w:val="00645252"/>
    <w:rsid w:val="006B73CA"/>
    <w:rsid w:val="006D3D74"/>
    <w:rsid w:val="007470BB"/>
    <w:rsid w:val="0076502C"/>
    <w:rsid w:val="00780B18"/>
    <w:rsid w:val="0079101F"/>
    <w:rsid w:val="007A6681"/>
    <w:rsid w:val="007B79FD"/>
    <w:rsid w:val="007E0242"/>
    <w:rsid w:val="007F744B"/>
    <w:rsid w:val="00803999"/>
    <w:rsid w:val="00822D22"/>
    <w:rsid w:val="0083569A"/>
    <w:rsid w:val="008A62A9"/>
    <w:rsid w:val="009D4314"/>
    <w:rsid w:val="009E48BD"/>
    <w:rsid w:val="00A4106C"/>
    <w:rsid w:val="00A4251D"/>
    <w:rsid w:val="00A539FF"/>
    <w:rsid w:val="00A7710F"/>
    <w:rsid w:val="00A9204E"/>
    <w:rsid w:val="00B03AB8"/>
    <w:rsid w:val="00B11F44"/>
    <w:rsid w:val="00B33151"/>
    <w:rsid w:val="00BC4357"/>
    <w:rsid w:val="00CA5736"/>
    <w:rsid w:val="00D252A5"/>
    <w:rsid w:val="00D27B76"/>
    <w:rsid w:val="00E62A39"/>
    <w:rsid w:val="00EF2896"/>
    <w:rsid w:val="00F6131B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A720"/>
  <w15:chartTrackingRefBased/>
  <w15:docId w15:val="{628E55D4-4CE7-4AEF-97B0-BAD51A2A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4873beb7-5857-4685-be1f-d57550cc96cc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43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22</cp:revision>
  <dcterms:created xsi:type="dcterms:W3CDTF">2019-06-20T05:41:00Z</dcterms:created>
  <dcterms:modified xsi:type="dcterms:W3CDTF">2019-06-20T07:29:00Z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