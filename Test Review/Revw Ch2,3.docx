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6C71" w14:textId="77777777" w:rsidR="007A6681" w:rsidRPr="00A4106C" w:rsidRDefault="00E62A39" w:rsidP="00C70534">
      <w:pPr>
        <w:tabs>
          <w:tab w:val="left" w:pos="540"/>
          <w:tab w:val="left" w:pos="1080"/>
          <w:tab w:val="left" w:pos="1620"/>
          <w:tab w:val="left" w:pos="21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106C">
        <w:rPr>
          <w:rFonts w:ascii="Times New Roman" w:hAnsi="Times New Roman" w:cs="Times New Roman"/>
          <w:b/>
          <w:sz w:val="40"/>
          <w:szCs w:val="40"/>
        </w:rPr>
        <w:t>Review for Exam</w:t>
      </w:r>
      <w:r w:rsidR="007A6681" w:rsidRPr="00A4106C">
        <w:rPr>
          <w:rFonts w:ascii="Times New Roman" w:hAnsi="Times New Roman" w:cs="Times New Roman"/>
          <w:b/>
          <w:sz w:val="40"/>
          <w:szCs w:val="40"/>
        </w:rPr>
        <w:t xml:space="preserve"> over Chapter </w:t>
      </w:r>
      <w:r w:rsidR="00B52169">
        <w:rPr>
          <w:rFonts w:ascii="Times New Roman" w:hAnsi="Times New Roman" w:cs="Times New Roman"/>
          <w:b/>
          <w:sz w:val="40"/>
          <w:szCs w:val="40"/>
        </w:rPr>
        <w:t>2</w:t>
      </w:r>
    </w:p>
    <w:p w14:paraId="63991CCA" w14:textId="77777777" w:rsidR="007A6681" w:rsidRDefault="007A6681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03F26766" w14:textId="77777777" w:rsidR="00803999" w:rsidRDefault="007A6681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05756AC2" w14:textId="77777777" w:rsidR="00492E62" w:rsidRDefault="00492E6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048D3885" w14:textId="77777777" w:rsidR="002536E0" w:rsidRDefault="002536E0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Vocabulary to know</w:t>
      </w:r>
    </w:p>
    <w:p w14:paraId="38BE07F4" w14:textId="64F1B787" w:rsidR="002536E0" w:rsidRDefault="002536E0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pipelining, clock, cache, </w:t>
      </w:r>
      <w:r w:rsidR="00726579">
        <w:rPr>
          <w:rFonts w:ascii="Times New Roman" w:hAnsi="Times New Roman" w:cs="Times New Roman"/>
        </w:rPr>
        <w:t xml:space="preserve">evict, </w:t>
      </w:r>
      <w:r>
        <w:rPr>
          <w:rFonts w:ascii="Times New Roman" w:hAnsi="Times New Roman" w:cs="Times New Roman"/>
        </w:rPr>
        <w:t>block, line, dirty bit, write back, write through</w:t>
      </w:r>
    </w:p>
    <w:p w14:paraId="6D43F9F9" w14:textId="77777777"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Make sure you understand these beyond just being able to explain them</w:t>
      </w:r>
    </w:p>
    <w:p w14:paraId="63D9B998" w14:textId="77777777"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Here are some examples</w:t>
      </w:r>
    </w:p>
    <w:p w14:paraId="32B1EB0A" w14:textId="281AA038"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What is the difference between write back and write through?</w:t>
      </w:r>
    </w:p>
    <w:p w14:paraId="20814695" w14:textId="1A7D8B7C" w:rsidR="00D76092" w:rsidRDefault="00D7609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5D5CE737" w14:textId="32B3615E" w:rsidR="00D76092" w:rsidRPr="003F6D8C" w:rsidRDefault="00D7609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  <w:b/>
          <w:bCs/>
        </w:rPr>
      </w:pPr>
      <w:r w:rsidRPr="003F6D8C">
        <w:rPr>
          <w:rFonts w:ascii="Times New Roman" w:hAnsi="Times New Roman" w:cs="Times New Roman"/>
          <w:b/>
          <w:bCs/>
        </w:rPr>
        <w:t xml:space="preserve">For write back, memory is only changed when </w:t>
      </w:r>
      <w:r w:rsidR="003F6D8C">
        <w:rPr>
          <w:rFonts w:ascii="Times New Roman" w:hAnsi="Times New Roman" w:cs="Times New Roman"/>
          <w:b/>
          <w:bCs/>
        </w:rPr>
        <w:t xml:space="preserve">the </w:t>
      </w:r>
    </w:p>
    <w:p w14:paraId="6E92AAE8" w14:textId="26AB104B" w:rsidR="00EE0117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Explain pipelining</w:t>
      </w:r>
    </w:p>
    <w:p w14:paraId="0B9CC91E" w14:textId="6C62FC07" w:rsidR="003F6D8C" w:rsidRDefault="003F6D8C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Pipelining is </w:t>
      </w:r>
      <w:r w:rsidR="00A178B0">
        <w:rPr>
          <w:rFonts w:ascii="Times New Roman" w:hAnsi="Times New Roman" w:cs="Times New Roman"/>
          <w:b/>
          <w:bCs/>
        </w:rPr>
        <w:t xml:space="preserve">a way to simulate </w:t>
      </w:r>
      <w:r w:rsidR="0010033C" w:rsidRPr="0010033C">
        <w:rPr>
          <w:rFonts w:ascii="Times New Roman" w:hAnsi="Times New Roman" w:cs="Times New Roman"/>
          <w:b/>
          <w:bCs/>
        </w:rPr>
        <w:t>parallel</w:t>
      </w:r>
      <w:r w:rsidR="0010033C" w:rsidRPr="0010033C">
        <w:rPr>
          <w:rFonts w:ascii="Times New Roman" w:hAnsi="Times New Roman" w:cs="Times New Roman"/>
          <w:b/>
          <w:bCs/>
        </w:rPr>
        <w:t xml:space="preserve"> </w:t>
      </w:r>
      <w:r w:rsidR="00A178B0">
        <w:rPr>
          <w:rFonts w:ascii="Times New Roman" w:hAnsi="Times New Roman" w:cs="Times New Roman"/>
          <w:b/>
          <w:bCs/>
        </w:rPr>
        <w:t xml:space="preserve">architecture. </w:t>
      </w:r>
      <w:r w:rsidR="0010033C">
        <w:rPr>
          <w:rFonts w:ascii="Times New Roman" w:hAnsi="Times New Roman" w:cs="Times New Roman"/>
          <w:b/>
          <w:bCs/>
        </w:rPr>
        <w:t xml:space="preserve">During an execution of an instruction. Pipelining allows the fetching of the next instruction while still copying the current instruction to the instruction register. </w:t>
      </w:r>
    </w:p>
    <w:p w14:paraId="2C6B7A40" w14:textId="77777777" w:rsidR="0010033C" w:rsidRPr="003F6D8C" w:rsidRDefault="0010033C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  <w:b/>
          <w:bCs/>
        </w:rPr>
      </w:pPr>
    </w:p>
    <w:p w14:paraId="60E1871B" w14:textId="323DBDB2" w:rsidR="006063EF" w:rsidRDefault="00EE011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When cache evicts something, what does it evict, and why does it do it?</w:t>
      </w:r>
    </w:p>
    <w:p w14:paraId="05A32458" w14:textId="1897EE76" w:rsidR="0010033C" w:rsidRPr="0010033C" w:rsidRDefault="0010033C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Cache evicts bocks which is just blocks of memory. It does this to make more space. This space is usually used for the next line of blocks. </w:t>
      </w:r>
    </w:p>
    <w:p w14:paraId="00B6DABF" w14:textId="77777777" w:rsidR="002536E0" w:rsidRDefault="002536E0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01F28923" w14:textId="77777777" w:rsidR="007F63C3" w:rsidRDefault="00BC4357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Know </w:t>
      </w:r>
      <w:r w:rsidR="007F63C3">
        <w:rPr>
          <w:rFonts w:ascii="Times New Roman" w:hAnsi="Times New Roman" w:cs="Times New Roman"/>
        </w:rPr>
        <w:t>the steps in the CPU cycle and what happens in each one</w:t>
      </w:r>
    </w:p>
    <w:p w14:paraId="5083BC96" w14:textId="77777777" w:rsidR="00D0485C" w:rsidRDefault="00D0485C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Know the registers the CPU itself uses (MAR, MDR, IR, PC) and </w:t>
      </w:r>
      <w:r w:rsidR="00726579">
        <w:rPr>
          <w:rFonts w:ascii="Times New Roman" w:hAnsi="Times New Roman" w:cs="Times New Roman"/>
        </w:rPr>
        <w:t>how the CPU uses each one</w:t>
      </w:r>
    </w:p>
    <w:p w14:paraId="68E6A6A8" w14:textId="77777777" w:rsidR="00D22BC6" w:rsidRDefault="002536E0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Know what the FLAGS register </w:t>
      </w:r>
      <w:r w:rsidR="00C70534">
        <w:rPr>
          <w:rFonts w:ascii="Times New Roman" w:hAnsi="Times New Roman" w:cs="Times New Roman"/>
        </w:rPr>
        <w:t>contains</w:t>
      </w:r>
      <w:r w:rsidR="00D22BC6">
        <w:rPr>
          <w:rFonts w:ascii="Times New Roman" w:hAnsi="Times New Roman" w:cs="Times New Roman"/>
        </w:rPr>
        <w:t>.</w:t>
      </w:r>
    </w:p>
    <w:p w14:paraId="73947CA8" w14:textId="77777777" w:rsidR="00AC18D3" w:rsidRDefault="00D22BC6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C18D3">
        <w:rPr>
          <w:rFonts w:ascii="Times New Roman" w:hAnsi="Times New Roman" w:cs="Times New Roman"/>
        </w:rPr>
        <w:t>Each flag is a bit</w:t>
      </w:r>
    </w:p>
    <w:p w14:paraId="227F1C03" w14:textId="77777777" w:rsidR="00C70534" w:rsidRDefault="00AC18D3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70534">
        <w:rPr>
          <w:rFonts w:ascii="Times New Roman" w:hAnsi="Times New Roman" w:cs="Times New Roman"/>
        </w:rPr>
        <w:t xml:space="preserve">You don’t have to know each bit, but </w:t>
      </w:r>
      <w:r>
        <w:rPr>
          <w:rFonts w:ascii="Times New Roman" w:hAnsi="Times New Roman" w:cs="Times New Roman"/>
        </w:rPr>
        <w:t>know several flags and what they mean</w:t>
      </w:r>
    </w:p>
    <w:p w14:paraId="016276FC" w14:textId="77777777" w:rsidR="002536E0" w:rsidRDefault="00C70534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bits (flags)</w:t>
      </w:r>
      <w:r w:rsidR="00D22BC6">
        <w:rPr>
          <w:rFonts w:ascii="Times New Roman" w:hAnsi="Times New Roman" w:cs="Times New Roman"/>
        </w:rPr>
        <w:t xml:space="preserve"> are set after compares and math</w:t>
      </w:r>
      <w:r>
        <w:rPr>
          <w:rFonts w:ascii="Times New Roman" w:hAnsi="Times New Roman" w:cs="Times New Roman"/>
        </w:rPr>
        <w:t xml:space="preserve"> operation</w:t>
      </w:r>
      <w:r w:rsidR="002536E0">
        <w:rPr>
          <w:rFonts w:ascii="Times New Roman" w:hAnsi="Times New Roman" w:cs="Times New Roman"/>
        </w:rPr>
        <w:t xml:space="preserve"> </w:t>
      </w:r>
    </w:p>
    <w:p w14:paraId="397B577F" w14:textId="77777777" w:rsidR="00C70534" w:rsidRDefault="00C70534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4BD87496" w14:textId="77777777"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 familiar with the registers</w:t>
      </w:r>
    </w:p>
    <w:p w14:paraId="49FD6E71" w14:textId="77777777"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rbx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rcx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rdx</w:t>
      </w:r>
      <w:proofErr w:type="spellEnd"/>
      <w:r>
        <w:rPr>
          <w:rFonts w:ascii="Times New Roman" w:hAnsi="Times New Roman" w:cs="Times New Roman"/>
        </w:rPr>
        <w:t xml:space="preserve">: all </w:t>
      </w:r>
      <w:proofErr w:type="gramStart"/>
      <w:r>
        <w:rPr>
          <w:rFonts w:ascii="Times New Roman" w:hAnsi="Times New Roman" w:cs="Times New Roman"/>
        </w:rPr>
        <w:t>64 bit</w:t>
      </w:r>
      <w:proofErr w:type="gramEnd"/>
      <w:r>
        <w:rPr>
          <w:rFonts w:ascii="Times New Roman" w:hAnsi="Times New Roman" w:cs="Times New Roman"/>
        </w:rPr>
        <w:t xml:space="preserve"> registers</w:t>
      </w:r>
    </w:p>
    <w:p w14:paraId="1A82B7A0" w14:textId="77777777"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ebx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ecx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edx</w:t>
      </w:r>
      <w:proofErr w:type="spellEnd"/>
      <w:r>
        <w:rPr>
          <w:rFonts w:ascii="Times New Roman" w:hAnsi="Times New Roman" w:cs="Times New Roman"/>
        </w:rPr>
        <w:t xml:space="preserve">: all </w:t>
      </w:r>
      <w:proofErr w:type="gramStart"/>
      <w:r>
        <w:rPr>
          <w:rFonts w:ascii="Times New Roman" w:hAnsi="Times New Roman" w:cs="Times New Roman"/>
        </w:rPr>
        <w:t>32 bit</w:t>
      </w:r>
      <w:proofErr w:type="gramEnd"/>
      <w:r>
        <w:rPr>
          <w:rFonts w:ascii="Times New Roman" w:hAnsi="Times New Roman" w:cs="Times New Roman"/>
        </w:rPr>
        <w:t xml:space="preserve"> registers</w:t>
      </w:r>
    </w:p>
    <w:p w14:paraId="23CB2F0C" w14:textId="77777777"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ax, bx, cx, dx:  the lower 16 bits of registers corresponding to those above</w:t>
      </w:r>
    </w:p>
    <w:p w14:paraId="44D8A27F" w14:textId="77777777"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al, bl, cl, dl:  the lower 8 bits of registers corresponding to those above</w:t>
      </w:r>
    </w:p>
    <w:p w14:paraId="45DEB263" w14:textId="77777777"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ah, </w:t>
      </w:r>
      <w:proofErr w:type="spellStart"/>
      <w:r>
        <w:rPr>
          <w:rFonts w:ascii="Times New Roman" w:hAnsi="Times New Roman" w:cs="Times New Roman"/>
        </w:rPr>
        <w:t>bh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, dh:  the upper 8 bits of registers listed in Line 3 above</w:t>
      </w:r>
    </w:p>
    <w:p w14:paraId="0B6E480D" w14:textId="77777777" w:rsidR="005B514B" w:rsidRDefault="005B514B" w:rsidP="005B514B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</w:p>
    <w:p w14:paraId="20CEC429" w14:textId="77777777" w:rsidR="00A539FF" w:rsidRDefault="00A539FF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37481D88" w14:textId="77777777" w:rsidR="00C70534" w:rsidRDefault="00C70534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64A1AC91" w14:textId="77777777" w:rsidR="00C70534" w:rsidRDefault="00C70534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29661F6D" w14:textId="77777777" w:rsidR="00B11F44" w:rsidRDefault="00A7710F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76502C">
        <w:rPr>
          <w:rFonts w:ascii="Times New Roman" w:hAnsi="Times New Roman" w:cs="Times New Roman"/>
        </w:rPr>
        <w:t>ab activiti</w:t>
      </w:r>
      <w:r w:rsidR="00F6131B">
        <w:rPr>
          <w:rFonts w:ascii="Times New Roman" w:hAnsi="Times New Roman" w:cs="Times New Roman"/>
        </w:rPr>
        <w:t>es</w:t>
      </w:r>
    </w:p>
    <w:p w14:paraId="4DD06FE3" w14:textId="77777777" w:rsidR="005B514B" w:rsidRDefault="005B514B" w:rsidP="005B514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what a stack is.  Know what push, pop do.</w:t>
      </w:r>
    </w:p>
    <w:p w14:paraId="506148C1" w14:textId="77777777" w:rsidR="005B514B" w:rsidRDefault="005B514B" w:rsidP="005B514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 able to trace what a stack looks like after some pushes and pops</w:t>
      </w:r>
    </w:p>
    <w:p w14:paraId="3F310687" w14:textId="77777777" w:rsidR="00CF07A1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the addressing modes</w:t>
      </w:r>
    </w:p>
    <w:p w14:paraId="56D450E4" w14:textId="77777777" w:rsidR="002C7BB2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Register (Data is in a register)</w:t>
      </w:r>
    </w:p>
    <w:p w14:paraId="2A303197" w14:textId="77777777" w:rsidR="002C7BB2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9378B">
        <w:rPr>
          <w:rFonts w:ascii="Times New Roman" w:hAnsi="Times New Roman" w:cs="Times New Roman"/>
        </w:rPr>
        <w:t>Direct</w:t>
      </w:r>
      <w:r>
        <w:rPr>
          <w:rFonts w:ascii="Times New Roman" w:hAnsi="Times New Roman" w:cs="Times New Roman"/>
        </w:rPr>
        <w:t xml:space="preserve"> (Data is in memory)</w:t>
      </w:r>
    </w:p>
    <w:p w14:paraId="15EB43E0" w14:textId="77777777" w:rsidR="002C7BB2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Immediate (Data is in the command, as in MOV $3, %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>)</w:t>
      </w:r>
    </w:p>
    <w:p w14:paraId="7D97AFEE" w14:textId="77777777" w:rsidR="002C7BB2" w:rsidRDefault="002C7BB2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Indirect (The register contains the address of the data)</w:t>
      </w:r>
    </w:p>
    <w:p w14:paraId="3F452935" w14:textId="77777777" w:rsidR="0039378B" w:rsidRDefault="0039378B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these commands and what they do</w:t>
      </w:r>
    </w:p>
    <w:p w14:paraId="5B4AB7E2" w14:textId="77777777" w:rsidR="0039378B" w:rsidRPr="00E47A44" w:rsidRDefault="0039378B" w:rsidP="0039378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A44">
        <w:rPr>
          <w:rFonts w:ascii="Times New Roman" w:hAnsi="Times New Roman" w:cs="Times New Roman"/>
        </w:rPr>
        <w:t>add — Add</w:t>
      </w:r>
    </w:p>
    <w:p w14:paraId="5C7D4CF0" w14:textId="77777777" w:rsidR="0039378B" w:rsidRPr="00C523E0" w:rsidRDefault="0039378B" w:rsidP="0039378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23E0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</w:t>
      </w:r>
      <w:r w:rsidRPr="00C523E0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C523E0">
        <w:rPr>
          <w:rFonts w:ascii="Times New Roman" w:hAnsi="Times New Roman" w:cs="Times New Roman"/>
        </w:rPr>
        <w:t>Decrement by 1</w:t>
      </w:r>
    </w:p>
    <w:p w14:paraId="4DFD8C59" w14:textId="77777777" w:rsidR="0039378B" w:rsidRDefault="0039378B" w:rsidP="0039378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mov </w:t>
      </w:r>
      <w:r w:rsidRPr="00C523E0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Copy data</w:t>
      </w:r>
    </w:p>
    <w:p w14:paraId="12FE0129" w14:textId="77777777" w:rsidR="0039378B" w:rsidRDefault="0039378B" w:rsidP="0039378B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jnz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jmp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23E0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Jump instructions</w:t>
      </w:r>
    </w:p>
    <w:p w14:paraId="357F38AB" w14:textId="77777777" w:rsidR="00B32C5C" w:rsidRDefault="00B32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6CADC97E" w14:textId="77777777" w:rsidR="00C70534" w:rsidRPr="00C26332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6332">
        <w:rPr>
          <w:rFonts w:ascii="Times New Roman" w:hAnsi="Times New Roman" w:cs="Times New Roman"/>
          <w:b/>
          <w:sz w:val="40"/>
          <w:szCs w:val="40"/>
        </w:rPr>
        <w:lastRenderedPageBreak/>
        <w:t>Some Sample Questions</w:t>
      </w:r>
    </w:p>
    <w:p w14:paraId="6217CAA7" w14:textId="77777777" w:rsidR="00B32C5C" w:rsidRDefault="00B32C5C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45C64774" w14:textId="77777777"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62AFFE5C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Explain these terms:</w:t>
      </w:r>
    </w:p>
    <w:p w14:paraId="26055B0E" w14:textId="4964D192" w:rsidR="00DD0AEA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D0A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lock</w:t>
      </w:r>
      <w:r w:rsidR="00DD0AEA">
        <w:rPr>
          <w:rFonts w:ascii="Times New Roman" w:hAnsi="Times New Roman" w:cs="Times New Roman"/>
        </w:rPr>
        <w:t xml:space="preserve"> </w:t>
      </w:r>
      <w:proofErr w:type="gramStart"/>
      <w:r w:rsidR="00DD0AEA">
        <w:rPr>
          <w:rFonts w:ascii="Times New Roman" w:hAnsi="Times New Roman" w:cs="Times New Roman"/>
        </w:rPr>
        <w:t>–  A</w:t>
      </w:r>
      <w:proofErr w:type="gramEnd"/>
      <w:r w:rsidR="00DD0AEA">
        <w:rPr>
          <w:rFonts w:ascii="Times New Roman" w:hAnsi="Times New Roman" w:cs="Times New Roman"/>
        </w:rPr>
        <w:t xml:space="preserve"> </w:t>
      </w:r>
      <w:r w:rsidR="00A347B4">
        <w:rPr>
          <w:rFonts w:ascii="Times New Roman" w:hAnsi="Times New Roman" w:cs="Times New Roman"/>
        </w:rPr>
        <w:t>device</w:t>
      </w:r>
      <w:r w:rsidR="00DD0AEA">
        <w:rPr>
          <w:rFonts w:ascii="Times New Roman" w:hAnsi="Times New Roman" w:cs="Times New Roman"/>
        </w:rPr>
        <w:t xml:space="preserve"> in the CPU that is forever keeping pace and </w:t>
      </w:r>
      <w:r w:rsidR="00A347B4">
        <w:rPr>
          <w:rFonts w:ascii="Times New Roman" w:hAnsi="Times New Roman" w:cs="Times New Roman"/>
        </w:rPr>
        <w:t xml:space="preserve">sets the speed of the CPU </w:t>
      </w:r>
    </w:p>
    <w:p w14:paraId="705A7B70" w14:textId="7AE7324A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2C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B32C5C">
        <w:rPr>
          <w:rFonts w:ascii="Times New Roman" w:hAnsi="Times New Roman" w:cs="Times New Roman"/>
        </w:rPr>
        <w:t>ache</w:t>
      </w:r>
      <w:r>
        <w:rPr>
          <w:rFonts w:ascii="Times New Roman" w:hAnsi="Times New Roman" w:cs="Times New Roman"/>
        </w:rPr>
        <w:t xml:space="preserve"> </w:t>
      </w:r>
      <w:r w:rsidR="00A347B4">
        <w:rPr>
          <w:rFonts w:ascii="Times New Roman" w:hAnsi="Times New Roman" w:cs="Times New Roman"/>
        </w:rPr>
        <w:t xml:space="preserve">– Memory stored in the </w:t>
      </w:r>
      <w:r w:rsidR="001F43A3">
        <w:rPr>
          <w:rFonts w:ascii="Times New Roman" w:hAnsi="Times New Roman" w:cs="Times New Roman"/>
        </w:rPr>
        <w:t>CPU</w:t>
      </w:r>
      <w:r w:rsidR="00A347B4">
        <w:rPr>
          <w:rFonts w:ascii="Times New Roman" w:hAnsi="Times New Roman" w:cs="Times New Roman"/>
        </w:rPr>
        <w:t xml:space="preserve"> </w:t>
      </w:r>
    </w:p>
    <w:p w14:paraId="28314719" w14:textId="5B5E53F5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2C5C">
        <w:rPr>
          <w:rFonts w:ascii="Times New Roman" w:hAnsi="Times New Roman" w:cs="Times New Roman"/>
        </w:rPr>
        <w:t>block</w:t>
      </w:r>
      <w:r>
        <w:rPr>
          <w:rFonts w:ascii="Times New Roman" w:hAnsi="Times New Roman" w:cs="Times New Roman"/>
        </w:rPr>
        <w:t xml:space="preserve"> </w:t>
      </w:r>
      <w:r w:rsidR="004E619B">
        <w:rPr>
          <w:rFonts w:ascii="Times New Roman" w:hAnsi="Times New Roman" w:cs="Times New Roman"/>
        </w:rPr>
        <w:t>– Made up of broken up chunks of memory</w:t>
      </w:r>
    </w:p>
    <w:p w14:paraId="4A7C849D" w14:textId="00015B59" w:rsidR="00DD0AEA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D0AEA">
        <w:rPr>
          <w:rFonts w:ascii="Times New Roman" w:hAnsi="Times New Roman" w:cs="Times New Roman"/>
        </w:rPr>
        <w:tab/>
      </w:r>
      <w:r w:rsidR="00DD0A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line</w:t>
      </w:r>
      <w:r w:rsidR="00DD0AEA">
        <w:rPr>
          <w:rFonts w:ascii="Times New Roman" w:hAnsi="Times New Roman" w:cs="Times New Roman"/>
        </w:rPr>
        <w:t xml:space="preserve"> </w:t>
      </w:r>
      <w:r w:rsidR="004E619B">
        <w:rPr>
          <w:rFonts w:ascii="Times New Roman" w:hAnsi="Times New Roman" w:cs="Times New Roman"/>
        </w:rPr>
        <w:t>–</w:t>
      </w:r>
      <w:r w:rsidR="00DD0AEA">
        <w:rPr>
          <w:rFonts w:ascii="Times New Roman" w:hAnsi="Times New Roman" w:cs="Times New Roman"/>
        </w:rPr>
        <w:t xml:space="preserve"> </w:t>
      </w:r>
      <w:r w:rsidR="004E619B">
        <w:rPr>
          <w:rFonts w:ascii="Times New Roman" w:hAnsi="Times New Roman" w:cs="Times New Roman"/>
        </w:rPr>
        <w:t xml:space="preserve">a storage area dedicated in cache just for blocks </w:t>
      </w:r>
    </w:p>
    <w:p w14:paraId="14BE0BBB" w14:textId="28C9C14B" w:rsidR="00B32C5C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2C5C">
        <w:rPr>
          <w:rFonts w:ascii="Times New Roman" w:hAnsi="Times New Roman" w:cs="Times New Roman"/>
        </w:rPr>
        <w:t>dirty bit</w:t>
      </w:r>
      <w:r>
        <w:rPr>
          <w:rFonts w:ascii="Times New Roman" w:hAnsi="Times New Roman" w:cs="Times New Roman"/>
        </w:rPr>
        <w:t xml:space="preserve"> </w:t>
      </w:r>
      <w:r w:rsidR="004E61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E619B">
        <w:rPr>
          <w:rFonts w:ascii="Times New Roman" w:hAnsi="Times New Roman" w:cs="Times New Roman"/>
        </w:rPr>
        <w:t xml:space="preserve">A bit that is </w:t>
      </w:r>
      <w:r w:rsidR="001F43A3">
        <w:rPr>
          <w:rFonts w:ascii="Times New Roman" w:hAnsi="Times New Roman" w:cs="Times New Roman"/>
        </w:rPr>
        <w:t>associated</w:t>
      </w:r>
      <w:r w:rsidR="004E619B">
        <w:rPr>
          <w:rFonts w:ascii="Times New Roman" w:hAnsi="Times New Roman" w:cs="Times New Roman"/>
        </w:rPr>
        <w:t xml:space="preserve"> with a block of memory that tells if that block </w:t>
      </w:r>
      <w:proofErr w:type="spellStart"/>
      <w:r w:rsidR="004E619B">
        <w:rPr>
          <w:rFonts w:ascii="Times New Roman" w:hAnsi="Times New Roman" w:cs="Times New Roman"/>
        </w:rPr>
        <w:t>as</w:t>
      </w:r>
      <w:proofErr w:type="spellEnd"/>
      <w:r w:rsidR="004E619B">
        <w:rPr>
          <w:rFonts w:ascii="Times New Roman" w:hAnsi="Times New Roman" w:cs="Times New Roman"/>
        </w:rPr>
        <w:t xml:space="preserve"> been modified or not</w:t>
      </w:r>
    </w:p>
    <w:p w14:paraId="59D4C585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52AA6F2F" w14:textId="0786849D"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B32C5C">
        <w:rPr>
          <w:rFonts w:ascii="Times New Roman" w:hAnsi="Times New Roman" w:cs="Times New Roman"/>
        </w:rPr>
        <w:t>What is the difference between write back and write through?</w:t>
      </w:r>
    </w:p>
    <w:p w14:paraId="4E9A1E1A" w14:textId="0981A596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4DBA32AC" w14:textId="1C4448F1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Back </w:t>
      </w:r>
      <w:r w:rsidR="00FC5BD0">
        <w:rPr>
          <w:rFonts w:ascii="Times New Roman" w:hAnsi="Times New Roman" w:cs="Times New Roman"/>
        </w:rPr>
        <w:t>– cache</w:t>
      </w:r>
      <w:r w:rsidR="001F43A3">
        <w:rPr>
          <w:rFonts w:ascii="Times New Roman" w:hAnsi="Times New Roman" w:cs="Times New Roman"/>
        </w:rPr>
        <w:t xml:space="preserve"> only write to memory when it </w:t>
      </w:r>
      <w:r w:rsidR="00405F22">
        <w:rPr>
          <w:rFonts w:ascii="Times New Roman" w:hAnsi="Times New Roman" w:cs="Times New Roman"/>
        </w:rPr>
        <w:t>evicts a block of memory</w:t>
      </w:r>
    </w:p>
    <w:p w14:paraId="1672A719" w14:textId="77777777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75CFC27A" w14:textId="1FEC5F77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Though – </w:t>
      </w:r>
      <w:r w:rsidR="00FC5BD0">
        <w:rPr>
          <w:rFonts w:ascii="Times New Roman" w:hAnsi="Times New Roman" w:cs="Times New Roman"/>
        </w:rPr>
        <w:t xml:space="preserve">Changes in cache also </w:t>
      </w:r>
      <w:proofErr w:type="spellStart"/>
      <w:r w:rsidR="00FC5BD0">
        <w:rPr>
          <w:rFonts w:ascii="Times New Roman" w:hAnsi="Times New Roman" w:cs="Times New Roman"/>
        </w:rPr>
        <w:t>chages</w:t>
      </w:r>
      <w:proofErr w:type="spellEnd"/>
      <w:r w:rsidR="00FC5BD0">
        <w:rPr>
          <w:rFonts w:ascii="Times New Roman" w:hAnsi="Times New Roman" w:cs="Times New Roman"/>
        </w:rPr>
        <w:t xml:space="preserve"> memory </w:t>
      </w:r>
    </w:p>
    <w:p w14:paraId="5727D1F0" w14:textId="77777777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6F783F2E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731CB122" w14:textId="5EF5233E"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B32C5C">
        <w:rPr>
          <w:rFonts w:ascii="Times New Roman" w:hAnsi="Times New Roman" w:cs="Times New Roman"/>
        </w:rPr>
        <w:t>When cache evicts something, what does it evict, and why does it do it?</w:t>
      </w:r>
    </w:p>
    <w:p w14:paraId="7D55DB36" w14:textId="61C790B7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40079E1D" w14:textId="33433F07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memories </w:t>
      </w:r>
    </w:p>
    <w:p w14:paraId="2EC45512" w14:textId="77777777"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3D0066C9" w14:textId="35D5B6E0"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Tell </w:t>
      </w:r>
      <w:r w:rsidR="00B32C5C">
        <w:rPr>
          <w:rFonts w:ascii="Times New Roman" w:hAnsi="Times New Roman" w:cs="Times New Roman"/>
        </w:rPr>
        <w:t>the steps in the CPU cycle and what happens in each one</w:t>
      </w:r>
    </w:p>
    <w:p w14:paraId="62D58637" w14:textId="348AD9D4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4DD3586E" w14:textId="2F89DAE7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Fetch </w:t>
      </w:r>
    </w:p>
    <w:p w14:paraId="569FA2B6" w14:textId="6325369C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</w:p>
    <w:p w14:paraId="25ACE70D" w14:textId="72B38B34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</w:p>
    <w:p w14:paraId="6CF03F9A" w14:textId="06CCC261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</w:t>
      </w:r>
    </w:p>
    <w:p w14:paraId="5373FF4A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2415A4A8" w14:textId="7849BA28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Explain how the CPU uses the </w:t>
      </w:r>
      <w:r w:rsidR="00B32C5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R and MDR</w:t>
      </w:r>
    </w:p>
    <w:p w14:paraId="3F779634" w14:textId="69CA2487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584D4C3B" w14:textId="069B0EAF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 – Memory address register </w:t>
      </w:r>
    </w:p>
    <w:p w14:paraId="3A9A562B" w14:textId="462F4268" w:rsidR="00DD0AEA" w:rsidRDefault="00DD0AEA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MDR – Memory data register </w:t>
      </w:r>
    </w:p>
    <w:p w14:paraId="6D5A94A6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4705996B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How is the I</w:t>
      </w:r>
      <w:r w:rsidR="00B32C5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used in the machine cycle?</w:t>
      </w:r>
    </w:p>
    <w:p w14:paraId="3CDB741D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4A0258FF" w14:textId="77777777"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 How does the</w:t>
      </w:r>
      <w:r w:rsidR="00B32C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CPU use the </w:t>
      </w:r>
      <w:r w:rsidR="00B32C5C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>?</w:t>
      </w:r>
    </w:p>
    <w:p w14:paraId="571D0E05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10AFB86D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 List and explain three bits in the FLAGS register</w:t>
      </w:r>
    </w:p>
    <w:p w14:paraId="4042E293" w14:textId="77777777"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60FAE4FC" w14:textId="77777777" w:rsidR="00F975EE" w:rsidRDefault="00F975EE" w:rsidP="00B32C5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 Explain the difference between the ah, al, and ax registers.</w:t>
      </w:r>
    </w:p>
    <w:p w14:paraId="142F919C" w14:textId="77777777" w:rsidR="00F975EE" w:rsidRDefault="00F975EE" w:rsidP="00B32C5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</w:p>
    <w:p w14:paraId="7FF1BD06" w14:textId="77777777" w:rsidR="00F975EE" w:rsidRDefault="00F975EE" w:rsidP="00B32C5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Explain the ax, </w:t>
      </w:r>
      <w:proofErr w:type="spellStart"/>
      <w:r>
        <w:rPr>
          <w:rFonts w:ascii="Times New Roman" w:hAnsi="Times New Roman" w:cs="Times New Roman"/>
        </w:rPr>
        <w:t>rax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 xml:space="preserve"> registers and the relation between them.</w:t>
      </w:r>
    </w:p>
    <w:p w14:paraId="77ED8796" w14:textId="77777777" w:rsidR="00B32C5C" w:rsidRDefault="00B32C5C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6E7781CC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 What is a stack?</w:t>
      </w:r>
    </w:p>
    <w:p w14:paraId="79BB5622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22E44D44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 Explain how the push, pop functions work on a stack.</w:t>
      </w:r>
    </w:p>
    <w:p w14:paraId="2B74E75F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3EDCEDCB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 Give a common example of a stack.</w:t>
      </w:r>
    </w:p>
    <w:p w14:paraId="3C9B6D1F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31B61913" w14:textId="77777777"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12.  </w:t>
      </w:r>
      <w:r w:rsidR="00B32C5C">
        <w:rPr>
          <w:rFonts w:ascii="Times New Roman" w:hAnsi="Times New Roman" w:cs="Times New Roman"/>
        </w:rPr>
        <w:t>Be able to trace what a</w:t>
      </w:r>
      <w:r>
        <w:rPr>
          <w:rFonts w:ascii="Times New Roman" w:hAnsi="Times New Roman" w:cs="Times New Roman"/>
        </w:rPr>
        <w:t>n integer</w:t>
      </w:r>
      <w:r w:rsidR="00B32C5C">
        <w:rPr>
          <w:rFonts w:ascii="Times New Roman" w:hAnsi="Times New Roman" w:cs="Times New Roman"/>
        </w:rPr>
        <w:t xml:space="preserve"> stack looks like after </w:t>
      </w:r>
      <w:r>
        <w:rPr>
          <w:rFonts w:ascii="Times New Roman" w:hAnsi="Times New Roman" w:cs="Times New Roman"/>
        </w:rPr>
        <w:t>these</w:t>
      </w:r>
      <w:r w:rsidR="00B32C5C">
        <w:rPr>
          <w:rFonts w:ascii="Times New Roman" w:hAnsi="Times New Roman" w:cs="Times New Roman"/>
        </w:rPr>
        <w:t xml:space="preserve"> pushes and pops</w:t>
      </w:r>
      <w:r>
        <w:rPr>
          <w:rFonts w:ascii="Times New Roman" w:hAnsi="Times New Roman" w:cs="Times New Roman"/>
        </w:rPr>
        <w:t>.  Assume the stack is empty before any of this code is executed.</w:t>
      </w:r>
    </w:p>
    <w:p w14:paraId="31ECCD70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push (32);</w:t>
      </w:r>
    </w:p>
    <w:p w14:paraId="64920BDD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push (56);</w:t>
      </w:r>
    </w:p>
    <w:p w14:paraId="51DE16BE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pop(</w:t>
      </w:r>
      <w:proofErr w:type="gramEnd"/>
      <w:r>
        <w:rPr>
          <w:rFonts w:ascii="Times New Roman" w:hAnsi="Times New Roman" w:cs="Times New Roman"/>
        </w:rPr>
        <w:t>);</w:t>
      </w:r>
    </w:p>
    <w:p w14:paraId="501B61B8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580C2DC" w14:textId="77777777" w:rsidR="00F975EE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77C044CA" w14:textId="77777777" w:rsidR="00B32C5C" w:rsidRDefault="00F975EE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 Explain each addressing mode with an example.</w:t>
      </w:r>
    </w:p>
    <w:p w14:paraId="261BF58A" w14:textId="77777777" w:rsidR="00471CB5" w:rsidRDefault="00471CB5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19A7883A" w14:textId="77777777" w:rsidR="00471CB5" w:rsidRDefault="00471CB5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 Each of these instructions has an error.  Find and explain the error.</w:t>
      </w:r>
    </w:p>
    <w:p w14:paraId="4B21CB6C" w14:textId="77777777" w:rsidR="00471CB5" w:rsidRDefault="00471CB5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decl</w:t>
      </w:r>
      <w:proofErr w:type="spellEnd"/>
      <w:r>
        <w:rPr>
          <w:rFonts w:ascii="Times New Roman" w:hAnsi="Times New Roman" w:cs="Times New Roman"/>
        </w:rPr>
        <w:t xml:space="preserve">    %ax</w:t>
      </w:r>
    </w:p>
    <w:p w14:paraId="6A85CA78" w14:textId="77777777" w:rsidR="00471CB5" w:rsidRDefault="00471CB5" w:rsidP="00B32C5C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movl</w:t>
      </w:r>
      <w:proofErr w:type="spellEnd"/>
      <w:r>
        <w:rPr>
          <w:rFonts w:ascii="Times New Roman" w:hAnsi="Times New Roman" w:cs="Times New Roman"/>
        </w:rPr>
        <w:t xml:space="preserve">   %</w:t>
      </w:r>
      <w:proofErr w:type="spellStart"/>
      <w:proofErr w:type="gramStart"/>
      <w:r>
        <w:rPr>
          <w:rFonts w:ascii="Times New Roman" w:hAnsi="Times New Roman" w:cs="Times New Roman"/>
        </w:rPr>
        <w:t>ax,%</w:t>
      </w:r>
      <w:proofErr w:type="gramEnd"/>
      <w:r>
        <w:rPr>
          <w:rFonts w:ascii="Times New Roman" w:hAnsi="Times New Roman" w:cs="Times New Roman"/>
        </w:rPr>
        <w:t>bx</w:t>
      </w:r>
      <w:proofErr w:type="spellEnd"/>
    </w:p>
    <w:p w14:paraId="29B54E70" w14:textId="77777777" w:rsidR="00B32C5C" w:rsidRDefault="00471CB5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addd</w:t>
      </w:r>
      <w:proofErr w:type="spellEnd"/>
      <w:r>
        <w:rPr>
          <w:rFonts w:ascii="Times New Roman" w:hAnsi="Times New Roman" w:cs="Times New Roman"/>
        </w:rPr>
        <w:t xml:space="preserve">    %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  <w:r>
        <w:rPr>
          <w:rFonts w:ascii="Times New Roman" w:hAnsi="Times New Roman" w:cs="Times New Roman"/>
        </w:rPr>
        <w:t>, %</w:t>
      </w:r>
      <w:proofErr w:type="spellStart"/>
      <w:r>
        <w:rPr>
          <w:rFonts w:ascii="Times New Roman" w:hAnsi="Times New Roman" w:cs="Times New Roman"/>
        </w:rPr>
        <w:t>bax</w:t>
      </w:r>
      <w:proofErr w:type="spellEnd"/>
    </w:p>
    <w:p w14:paraId="2B8EE74B" w14:textId="77777777" w:rsidR="00471CB5" w:rsidRDefault="00471CB5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</w:p>
    <w:p w14:paraId="244C0276" w14:textId="77777777" w:rsidR="00471CB5" w:rsidRDefault="00471CB5" w:rsidP="00C70534">
      <w:pPr>
        <w:tabs>
          <w:tab w:val="left" w:pos="540"/>
          <w:tab w:val="left" w:pos="1080"/>
          <w:tab w:val="left" w:pos="162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 What is the difference between a hardware instruction and an assembler directive?</w:t>
      </w:r>
    </w:p>
    <w:sectPr w:rsidR="0047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4137571">
    <w:abstractNumId w:val="19"/>
  </w:num>
  <w:num w:numId="2" w16cid:durableId="306672212">
    <w:abstractNumId w:val="12"/>
  </w:num>
  <w:num w:numId="3" w16cid:durableId="1585724720">
    <w:abstractNumId w:val="10"/>
  </w:num>
  <w:num w:numId="4" w16cid:durableId="498350057">
    <w:abstractNumId w:val="21"/>
  </w:num>
  <w:num w:numId="5" w16cid:durableId="1619339780">
    <w:abstractNumId w:val="13"/>
  </w:num>
  <w:num w:numId="6" w16cid:durableId="357849866">
    <w:abstractNumId w:val="16"/>
  </w:num>
  <w:num w:numId="7" w16cid:durableId="1175223071">
    <w:abstractNumId w:val="18"/>
  </w:num>
  <w:num w:numId="8" w16cid:durableId="1950893122">
    <w:abstractNumId w:val="9"/>
  </w:num>
  <w:num w:numId="9" w16cid:durableId="1042827461">
    <w:abstractNumId w:val="7"/>
  </w:num>
  <w:num w:numId="10" w16cid:durableId="263655908">
    <w:abstractNumId w:val="6"/>
  </w:num>
  <w:num w:numId="11" w16cid:durableId="1182358964">
    <w:abstractNumId w:val="5"/>
  </w:num>
  <w:num w:numId="12" w16cid:durableId="1809131830">
    <w:abstractNumId w:val="4"/>
  </w:num>
  <w:num w:numId="13" w16cid:durableId="1365518194">
    <w:abstractNumId w:val="8"/>
  </w:num>
  <w:num w:numId="14" w16cid:durableId="245697061">
    <w:abstractNumId w:val="3"/>
  </w:num>
  <w:num w:numId="15" w16cid:durableId="1970088128">
    <w:abstractNumId w:val="2"/>
  </w:num>
  <w:num w:numId="16" w16cid:durableId="1193151996">
    <w:abstractNumId w:val="1"/>
  </w:num>
  <w:num w:numId="17" w16cid:durableId="909845284">
    <w:abstractNumId w:val="0"/>
  </w:num>
  <w:num w:numId="18" w16cid:durableId="1472404181">
    <w:abstractNumId w:val="14"/>
  </w:num>
  <w:num w:numId="19" w16cid:durableId="518356434">
    <w:abstractNumId w:val="15"/>
  </w:num>
  <w:num w:numId="20" w16cid:durableId="719600358">
    <w:abstractNumId w:val="20"/>
  </w:num>
  <w:num w:numId="21" w16cid:durableId="1790123243">
    <w:abstractNumId w:val="17"/>
  </w:num>
  <w:num w:numId="22" w16cid:durableId="1128670158">
    <w:abstractNumId w:val="11"/>
  </w:num>
  <w:num w:numId="23" w16cid:durableId="677149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99"/>
    <w:rsid w:val="00033AB1"/>
    <w:rsid w:val="0010033C"/>
    <w:rsid w:val="001F43A3"/>
    <w:rsid w:val="00231600"/>
    <w:rsid w:val="002536E0"/>
    <w:rsid w:val="00256F4D"/>
    <w:rsid w:val="0027279C"/>
    <w:rsid w:val="002A7E90"/>
    <w:rsid w:val="002C7BB2"/>
    <w:rsid w:val="0039378B"/>
    <w:rsid w:val="003C259F"/>
    <w:rsid w:val="003E5C3B"/>
    <w:rsid w:val="003F6D8C"/>
    <w:rsid w:val="004024F0"/>
    <w:rsid w:val="00405F22"/>
    <w:rsid w:val="00471CB5"/>
    <w:rsid w:val="00492E62"/>
    <w:rsid w:val="004C3110"/>
    <w:rsid w:val="004E619B"/>
    <w:rsid w:val="00572354"/>
    <w:rsid w:val="005B514B"/>
    <w:rsid w:val="006063EF"/>
    <w:rsid w:val="00645252"/>
    <w:rsid w:val="006B73CA"/>
    <w:rsid w:val="006D3D74"/>
    <w:rsid w:val="00726579"/>
    <w:rsid w:val="007470BB"/>
    <w:rsid w:val="0076502C"/>
    <w:rsid w:val="00780B18"/>
    <w:rsid w:val="0079101F"/>
    <w:rsid w:val="007A6681"/>
    <w:rsid w:val="007B79FD"/>
    <w:rsid w:val="007E0242"/>
    <w:rsid w:val="007F63C3"/>
    <w:rsid w:val="007F744B"/>
    <w:rsid w:val="007F7BC2"/>
    <w:rsid w:val="00803999"/>
    <w:rsid w:val="00822D22"/>
    <w:rsid w:val="0083569A"/>
    <w:rsid w:val="008A62A9"/>
    <w:rsid w:val="009D4314"/>
    <w:rsid w:val="009E48BD"/>
    <w:rsid w:val="00A178B0"/>
    <w:rsid w:val="00A347B4"/>
    <w:rsid w:val="00A4106C"/>
    <w:rsid w:val="00A4251D"/>
    <w:rsid w:val="00A539FF"/>
    <w:rsid w:val="00A7710F"/>
    <w:rsid w:val="00A9204E"/>
    <w:rsid w:val="00AC18D3"/>
    <w:rsid w:val="00B03AB8"/>
    <w:rsid w:val="00B11F44"/>
    <w:rsid w:val="00B32C5C"/>
    <w:rsid w:val="00B33151"/>
    <w:rsid w:val="00B52169"/>
    <w:rsid w:val="00BC4357"/>
    <w:rsid w:val="00C21285"/>
    <w:rsid w:val="00C26332"/>
    <w:rsid w:val="00C70534"/>
    <w:rsid w:val="00CA5736"/>
    <w:rsid w:val="00CF07A1"/>
    <w:rsid w:val="00D0485C"/>
    <w:rsid w:val="00D22BC6"/>
    <w:rsid w:val="00D252A5"/>
    <w:rsid w:val="00D27B76"/>
    <w:rsid w:val="00D76092"/>
    <w:rsid w:val="00DD0AEA"/>
    <w:rsid w:val="00E62A39"/>
    <w:rsid w:val="00E967CB"/>
    <w:rsid w:val="00EB30CA"/>
    <w:rsid w:val="00EE0117"/>
    <w:rsid w:val="00EE4095"/>
    <w:rsid w:val="00EF2896"/>
    <w:rsid w:val="00F6131B"/>
    <w:rsid w:val="00F975EE"/>
    <w:rsid w:val="00FC5BD0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7F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2022-06-28T06:01:00Z</dcterms:created>
  <dcterms:modified xsi:type="dcterms:W3CDTF">2022-06-30T22:11:00Z</dcterms:modified>
</cp:coreProperties>
</file>